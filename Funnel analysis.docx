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107" w:rsidP="009411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Checked how many users have traversed thorughthe different screens of website and how</w:t>
      </w:r>
      <w:r w:rsidR="00BF0B2F">
        <w:rPr>
          <w:noProof/>
        </w:rPr>
        <w:t xml:space="preserve"> </w:t>
      </w:r>
      <w:r>
        <w:rPr>
          <w:noProof/>
        </w:rPr>
        <w:t>many have landed to the  payment confirmation page. Also ca</w:t>
      </w:r>
      <w:r w:rsidR="00BF0B2F">
        <w:rPr>
          <w:noProof/>
        </w:rPr>
        <w:t xml:space="preserve">lculated the conversion rate </w:t>
      </w:r>
    </w:p>
    <w:p w:rsidR="00941107" w:rsidRDefault="00941107">
      <w:pPr>
        <w:rPr>
          <w:noProof/>
        </w:rPr>
      </w:pPr>
    </w:p>
    <w:p w:rsidR="00941107" w:rsidRDefault="00941107">
      <w:pPr>
        <w:rPr>
          <w:noProof/>
        </w:rPr>
      </w:pPr>
    </w:p>
    <w:p w:rsidR="00941107" w:rsidRDefault="00941107">
      <w:r w:rsidRPr="00941107">
        <w:rPr>
          <w:noProof/>
        </w:rPr>
        <w:drawing>
          <wp:inline distT="0" distB="0" distL="0" distR="0">
            <wp:extent cx="5731510" cy="3438906"/>
            <wp:effectExtent l="19050" t="0" r="2540" b="0"/>
            <wp:docPr id="2" name="Picture 1" descr="C:\Users\HP1\Desktop\sql\Funnel\Comparison of users and the conversion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1\Desktop\sql\Funnel\Comparison of users and the conversion r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BB3" w:rsidRDefault="00D67BB3" w:rsidP="00941107">
      <w:pPr>
        <w:spacing w:after="0" w:line="240" w:lineRule="auto"/>
      </w:pPr>
      <w:r>
        <w:separator/>
      </w:r>
    </w:p>
  </w:endnote>
  <w:endnote w:type="continuationSeparator" w:id="1">
    <w:p w:rsidR="00D67BB3" w:rsidRDefault="00D67BB3" w:rsidP="0094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BB3" w:rsidRDefault="00D67BB3" w:rsidP="00941107">
      <w:pPr>
        <w:spacing w:after="0" w:line="240" w:lineRule="auto"/>
      </w:pPr>
      <w:r>
        <w:separator/>
      </w:r>
    </w:p>
  </w:footnote>
  <w:footnote w:type="continuationSeparator" w:id="1">
    <w:p w:rsidR="00D67BB3" w:rsidRDefault="00D67BB3" w:rsidP="00941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93586"/>
    <w:multiLevelType w:val="hybridMultilevel"/>
    <w:tmpl w:val="547CA36E"/>
    <w:lvl w:ilvl="0" w:tplc="5A10A24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1107"/>
    <w:rsid w:val="00941107"/>
    <w:rsid w:val="00BF0B2F"/>
    <w:rsid w:val="00D6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107"/>
  </w:style>
  <w:style w:type="paragraph" w:styleId="Footer">
    <w:name w:val="footer"/>
    <w:basedOn w:val="Normal"/>
    <w:link w:val="FooterChar"/>
    <w:uiPriority w:val="99"/>
    <w:semiHidden/>
    <w:unhideWhenUsed/>
    <w:rsid w:val="00941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107"/>
  </w:style>
  <w:style w:type="paragraph" w:styleId="ListParagraph">
    <w:name w:val="List Paragraph"/>
    <w:basedOn w:val="Normal"/>
    <w:uiPriority w:val="34"/>
    <w:qFormat/>
    <w:rsid w:val="00941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2020-10-05T16:59:00Z</dcterms:created>
  <dcterms:modified xsi:type="dcterms:W3CDTF">2020-10-05T17:18:00Z</dcterms:modified>
</cp:coreProperties>
</file>